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F56F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Git</w:t>
      </w:r>
    </w:p>
    <w:p w14:paraId="79506A81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bookmarkStart w:id="0" w:name="_GoBack"/>
      <w:bookmarkEnd w:id="0"/>
    </w:p>
    <w:p w14:paraId="1D12C622" w14:textId="77777777" w:rsidR="00106EA9" w:rsidRPr="00106EA9" w:rsidRDefault="00106EA9" w:rsidP="00106EA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Cách tạo dự án trên github (sử dụng git) — liên kết với dự án dưới local</w:t>
      </w:r>
    </w:p>
    <w:p w14:paraId="7447D626" w14:textId="77777777" w:rsidR="00106EA9" w:rsidRPr="00106EA9" w:rsidRDefault="00106EA9" w:rsidP="00106EA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Tạo dự án trên github</w:t>
      </w:r>
    </w:p>
    <w:p w14:paraId="02EF5ACE" w14:textId="77777777" w:rsidR="00106EA9" w:rsidRPr="00106EA9" w:rsidRDefault="00106EA9" w:rsidP="00106EA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Tạo dự án dưới local</w:t>
      </w:r>
    </w:p>
    <w:p w14:paraId="337B5300" w14:textId="77777777" w:rsidR="00106EA9" w:rsidRPr="00106EA9" w:rsidRDefault="00106EA9" w:rsidP="00106EA9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git init : Khởi tạo git trống (tự động tạo ra 1 nhánh mặc định — master)</w:t>
      </w:r>
    </w:p>
    <w:p w14:paraId="1D2BE964" w14:textId="77777777" w:rsidR="00106EA9" w:rsidRPr="00106EA9" w:rsidRDefault="00106EA9" w:rsidP="00106EA9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git remote add origin …. ( trỏ local repository —&gt; server repository)</w:t>
      </w:r>
    </w:p>
    <w:p w14:paraId="38A56943" w14:textId="77777777" w:rsidR="00106EA9" w:rsidRPr="00106EA9" w:rsidRDefault="00106EA9" w:rsidP="00106EA9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tạo dự án (working copy)</w:t>
      </w:r>
    </w:p>
    <w:p w14:paraId="3CC3F134" w14:textId="77777777" w:rsidR="00106EA9" w:rsidRPr="00106EA9" w:rsidRDefault="00106EA9" w:rsidP="00106EA9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git add . (lưu vào staging area)</w:t>
      </w:r>
    </w:p>
    <w:p w14:paraId="440924C4" w14:textId="77777777" w:rsidR="00106EA9" w:rsidRPr="00106EA9" w:rsidRDefault="00106EA9" w:rsidP="00106EA9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git commit -m “abcxyz” (local repository)</w:t>
      </w:r>
    </w:p>
    <w:p w14:paraId="2DD45AFB" w14:textId="77777777" w:rsidR="00106EA9" w:rsidRPr="00106EA9" w:rsidRDefault="00106EA9" w:rsidP="00106EA9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git push -u origin master ( đẩy lên server)</w:t>
      </w:r>
    </w:p>
    <w:p w14:paraId="46B3189D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</w:p>
    <w:p w14:paraId="5FC4192C" w14:textId="77777777" w:rsidR="00106EA9" w:rsidRPr="00106EA9" w:rsidRDefault="00106EA9" w:rsidP="00106EA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Tiếp tục làm dự án</w:t>
      </w:r>
    </w:p>
    <w:p w14:paraId="01069A89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add .</w:t>
      </w:r>
    </w:p>
    <w:p w14:paraId="75631C4F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commit -m “”</w:t>
      </w:r>
    </w:p>
    <w:p w14:paraId="7641F8C9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push</w:t>
      </w:r>
    </w:p>
    <w:p w14:paraId="5BF22696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</w:p>
    <w:p w14:paraId="73BF3429" w14:textId="77777777" w:rsidR="00106EA9" w:rsidRPr="00106EA9" w:rsidRDefault="00106EA9" w:rsidP="00106EA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back về lại bản cũ</w:t>
      </w:r>
    </w:p>
    <w:p w14:paraId="094109C6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revert 38e4fcb093f303d9fdfbe1022d1418b259b55dfe</w:t>
      </w:r>
    </w:p>
    <w:p w14:paraId="1F20B498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</w:p>
    <w:p w14:paraId="44BCDF85" w14:textId="77777777" w:rsidR="00106EA9" w:rsidRPr="00106EA9" w:rsidRDefault="00106EA9" w:rsidP="00106EA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Mời teammate</w:t>
      </w:r>
    </w:p>
    <w:p w14:paraId="1CD7C2EA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Bên được mời: git clone “https://….“ (clone dự án về — đối với người mới tham gia)</w:t>
      </w:r>
    </w:p>
    <w:p w14:paraId="1C5D5D6E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add .</w:t>
      </w:r>
    </w:p>
    <w:p w14:paraId="44D6174F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commit -m “”</w:t>
      </w:r>
    </w:p>
    <w:p w14:paraId="6448FD13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push</w:t>
      </w:r>
    </w:p>
    <w:p w14:paraId="5F21B7C3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</w:r>
    </w:p>
    <w:p w14:paraId="2B93A954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Bên mời: git pull (pull code mới nhất về  — đối với người đã tham gia)</w:t>
      </w:r>
    </w:p>
    <w:p w14:paraId="5AD3CE29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lastRenderedPageBreak/>
        <w:tab/>
        <w:t>- git add .</w:t>
      </w:r>
    </w:p>
    <w:p w14:paraId="0A98E226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commit -m “”</w:t>
      </w:r>
    </w:p>
    <w:p w14:paraId="26288AD2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push</w:t>
      </w:r>
    </w:p>
    <w:p w14:paraId="7C626AE9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</w:p>
    <w:p w14:paraId="66AC5791" w14:textId="77777777" w:rsidR="00106EA9" w:rsidRPr="00106EA9" w:rsidRDefault="00106EA9" w:rsidP="00106EA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>Tạo nhánh</w:t>
      </w:r>
    </w:p>
    <w:p w14:paraId="7CA8374E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checkout -b “namebranch” (Tạo nhánh, vừa chuyển nhánh — local)</w:t>
      </w:r>
    </w:p>
    <w:p w14:paraId="5C5E9F2C" w14:textId="77777777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checkout “namebranch” (Chuyển nhánh)</w:t>
      </w:r>
    </w:p>
    <w:p w14:paraId="02947064" w14:textId="2190133C" w:rsidR="00106EA9" w:rsidRPr="00106EA9" w:rsidRDefault="00106EA9" w:rsidP="00106EA9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  <w:r w:rsidRPr="00106EA9">
        <w:rPr>
          <w:rFonts w:ascii="AppleSystemUIFont" w:hAnsi="AppleSystemUIFont" w:cs="AppleSystemUIFont"/>
          <w:sz w:val="32"/>
          <w:szCs w:val="32"/>
        </w:rPr>
        <w:tab/>
        <w:t>- git merge “namebranch” (Merge nhánh “namebranch” vào nhánh đang đứng).</w:t>
      </w:r>
    </w:p>
    <w:p w14:paraId="13A868F3" w14:textId="77777777" w:rsidR="00CC0FA3" w:rsidRPr="00106EA9" w:rsidRDefault="00CC0FA3">
      <w:pPr>
        <w:rPr>
          <w:sz w:val="32"/>
          <w:szCs w:val="32"/>
        </w:rPr>
      </w:pPr>
    </w:p>
    <w:sectPr w:rsidR="00CC0FA3" w:rsidRPr="00106EA9" w:rsidSect="00CC05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A9"/>
    <w:rsid w:val="00106EA9"/>
    <w:rsid w:val="007F31D0"/>
    <w:rsid w:val="00CC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5879F"/>
  <w15:chartTrackingRefBased/>
  <w15:docId w15:val="{282C1EE6-2B96-4841-96C0-CB73734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2019-09-21T14:07:00Z</dcterms:created>
  <dcterms:modified xsi:type="dcterms:W3CDTF">2019-09-21T14:08:00Z</dcterms:modified>
</cp:coreProperties>
</file>